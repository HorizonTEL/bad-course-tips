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2.9</w:t>
      </w:r>
    </w:p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先定义谓词：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P(x)：x为人；B(x)：x打篮球；A(y)：y是下午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再将知识表示为: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(∃x)(∀y)(A(y)→P(x) ⋀B(x))</w:t>
      </w: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先定义谓词：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NC(x)：x为新型计算机；S(x)：x速度快；B(x)：x存储容量大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再将知识表示为: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(∀x)(NC(x)→S(x) ⋀B(x))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（5）先定义谓词：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P(x)：x为人；L(x,y)：x喜欢y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y的个体域为：{programming, computer}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再将知识表示为: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(∀x)(P(x)⋀L(x, programming)→L(x,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computer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2.10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（1）分别定义描述状态和动作的谓词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描述状态的谓词：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Clear(x): x上面是空的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OnBox(x, y): x上面有y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OnTable(x): x在桌上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HandleOn(x): 机械手抓着x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HandleEmpty: 机械手是空的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变元的个体域：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x,y的个体域均为{A, B, C}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问题的初始状态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HandleEmpty，OnTable(A)，OnTable(B)，OnBox(A, C)，Clear(B)，Clear(C)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问题的最终状态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HandleEmpty，OnTable(C)，OnBox(C, B)，OnBox(B, A)，Clear(A)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描述操作的谓词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PickUp(x): 机械手从桌面上拿起积木x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PickDown(x): 机械手将积木x放到桌面上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StackOn(x, y): 机械手把积木x放到了y的上面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UpStack(x, y): 机械手把积木x从y的上面拿起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各操作的条件和动作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PickUp(x):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条件：HandleEmpty, OnTable(x), Clear(x)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动作：删除谓词：HandleEmpty, OnTable(x), Clear(x)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添加谓词：HandleOn(x)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PickDown(x):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条件：HandleOn(x)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动作：删除谓词：HandleEmpty, OnTable(x), Clear(x)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添加谓词：HandleEmpty, OnTable(x), Clear(x)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StackOn(x, y):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条件：HandleOn(x), Clear(y)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动作：删除谓词：HandleOn(x), Clear(y)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添加谓词：HandleEmpty, OnBox(y, x), Clear(x)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UpStack(x, y):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条件：HandleEmpty, OnBox(y, x), Clear(x)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动作：删除谓词：HandleEmpty, OnBox(y, x), Clear(x)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添加谓词：HandleOn(x), Clear(y)</w:t>
      </w:r>
    </w:p>
    <w:p>
      <w:pPr>
        <w:numPr>
          <w:ilvl w:val="0"/>
          <w:numId w:val="2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问题求解的过程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UpStack(C, A)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PickDown(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PickUp(B)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StackOn(B, C)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PickUp(A)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StackOn(A, B)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2.1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（1）分别定义描述状态和动作的谓词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描述状态的谓词：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RI(x): x在河的左岸(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RI(x): x在河的右岸)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变元的个体域：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x的个体域为{农夫，狼，山羊，白菜，船}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（2）问题的初始状态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RI(农夫)，RI(狼)，RI(山羊)，RI(白菜)，RI(船)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（3）问题的最终状态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RI(农夫)，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RI(狼)，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RI(山羊)，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RI(白菜)，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RI(船)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（4）描述操作的谓词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R-L: 农夫划船从河的右岸到左岸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L-R(x): 农夫划船带着x从河的左岸到右岸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R-L(x): 农夫划船带着x从河的右岸到左岸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（5）各操作的条件和动作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L-R(山羊)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条件：RI(山羊), RI(农夫), RI(船), RI(狼), RI(白菜)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或者RI(山羊), RI(农夫), RI(船),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RI(狼),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RI(白菜)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动作：删除谓词：RI(山羊), RI(农夫), RI(船)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RI(山羊),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RI(船)</w:t>
      </w:r>
    </w:p>
    <w:p>
      <w:pPr>
        <w:numPr>
          <w:ilvl w:val="0"/>
          <w:numId w:val="3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R(狼)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RI(山羊), RI(农夫), RI(船), RI(狼)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动作：删除谓词：RI(狼), RI(农夫), RI(船)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RI(狼),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RI(船)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L-R(白菜)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RI(狼), RI(农夫), RI(船), RI(白菜)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动作：删除谓词：RI(白菜), RI(农夫), RI(船)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RI(白菜),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RI(船)</w:t>
      </w:r>
    </w:p>
    <w:p>
      <w:pPr>
        <w:numPr>
          <w:ilvl w:val="0"/>
          <w:numId w:val="4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条件：RI(农夫), RI(船),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RI(狼))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(RI(狼)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羊)),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白菜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白菜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RI(船)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添加谓词：RI(农夫), RI(船)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R-L(山羊)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RI(船),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狼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白菜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动作：删除谓词：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RI(农夫),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RI(船),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添加谓词：RI(农夫), RI(船),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RI(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山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羊)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（6）问题求解的过程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L-R(山羊)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L-R(狼)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R-L(山羊)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L-R(白菜)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R-L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L-R(山羊)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2.34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对于谓词公式P,如果至少存在D上的一个解释,使公式P在此解释下的真值为T,则称公式P在D上是可满足的。可满足性又称为相容性。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对于谓词公式P,如果不存在D上的任何一个解释使公式P的真值为T,则称公式P在D上是不可满足的。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2.35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谓词公式的前束范式:设F为一谓词公式，如果其中的所有量词均非否定地出现在公式的最前面，且它们的辖域为整个公式，则称F为前束范式。一般形式：(Q1x1)……(Qnxn)M(x1,x2,……,xn)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其中，Qi(i=1,2,……,n)为前缀，它是一个由全称量词或存在量词组成的量词串； M(x1,x2,……,xn )为母式，它是一个不含任何量词的谓词公式。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cr/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谓词公式的skolem范式:如果前束范式中所有的存在量词都在全称量词之前，则称这种形式的谓词公式为Skolem范式。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2.37</w:t>
      </w: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P(x, y), Q(u, v)</w:t>
      </w: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(x,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P(x, f(x))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Q(x, f(x))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R(x, f(x))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2.38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鲁滨逊原理的基本思想: 首先把欲证明问题的结论否定，并加入子句集，得到一个扩充的子句集S'。然后设法检验子句集S'是否含有空子句，若含有空子句，则表明S'是不可满足的；若不含有空子句，则继续使用归结法，在子句集中选择合适的子句进行归结，直至导出空子句或不能继续归结为止。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.39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2) </w:t>
      </w:r>
      <w:r>
        <w:rPr>
          <w:rFonts w:hint="default" w:ascii="Times New Roman" w:hAnsi="Times New Roman" w:eastAsia="宋体" w:cs="Times New Roman"/>
          <w:sz w:val="21"/>
          <w:szCs w:val="21"/>
        </w:rPr>
        <w:t>不可满足，其归结过程为：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935095" cy="1530350"/>
            <wp:effectExtent l="0" t="0" r="4445" b="6350"/>
            <wp:docPr id="103291" name="Picture 103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1" name="Picture 1032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5706" cy="15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(4) 不可满足，其归结过程为：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2763520" cy="2186305"/>
            <wp:effectExtent l="0" t="0" r="2540" b="6985"/>
            <wp:docPr id="103293" name="Picture 10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" name="Picture 1032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070" cy="21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</w:rPr>
        <w:t>6) 不可满足，其归结过程为：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2879725" cy="2397125"/>
            <wp:effectExtent l="0" t="0" r="12065" b="5715"/>
            <wp:wrapSquare wrapText="bothSides"/>
            <wp:docPr id="103295" name="Picture 103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" name="Picture 103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584" cy="2397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.40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先把G否定，并放入F中，得到的子句集为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={P(a,b), ﹁P(x, b)}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再对S进行归结：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459480" cy="12204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092" cy="12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所以G是F的逻辑结论</w:t>
      </w:r>
    </w:p>
    <w:p>
      <w:pPr>
        <w:pStyle w:val="4"/>
        <w:numPr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宋体" w:cs="Times New Roman"/>
          <w:sz w:val="21"/>
          <w:szCs w:val="21"/>
        </w:rPr>
        <w:t>先将F和</w:t>
      </w:r>
      <w:r>
        <w:rPr>
          <w:rFonts w:hint="default" w:ascii="Times New Roman" w:hAnsi="Times New Roman" w:eastAsia="宋体" w:cs="Times New Roman"/>
          <w:sz w:val="21"/>
          <w:szCs w:val="21"/>
        </w:rPr>
        <w:t>﹁</w:t>
      </w:r>
      <w:r>
        <w:rPr>
          <w:rFonts w:hint="default" w:ascii="Times New Roman" w:hAnsi="Times New Roman" w:eastAsia="宋体" w:cs="Times New Roman"/>
          <w:sz w:val="21"/>
          <w:szCs w:val="21"/>
        </w:rPr>
        <w:t>G化成子句集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由F得：S</w:t>
      </w:r>
      <w:r>
        <w:rPr>
          <w:rFonts w:hint="default" w:ascii="Times New Roman" w:hAnsi="Times New Roman" w:eastAsia="宋体" w:cs="Times New Roman"/>
          <w:sz w:val="21"/>
          <w:szCs w:val="21"/>
        </w:rPr>
        <w:t>1={ P( f(x) ),Q( f(b) ) }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﹁</w:t>
      </w:r>
      <w:r>
        <w:rPr>
          <w:rFonts w:hint="default" w:ascii="Times New Roman" w:hAnsi="Times New Roman" w:eastAsia="宋体" w:cs="Times New Roman"/>
          <w:sz w:val="21"/>
          <w:szCs w:val="21"/>
        </w:rPr>
        <w:t>G的子句集为：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2={ ﹁P(</w:t>
      </w:r>
      <w:r>
        <w:rPr>
          <w:rFonts w:hint="default" w:ascii="Times New Roman" w:hAnsi="Times New Roman" w:eastAsia="宋体" w:cs="Times New Roman"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</w:rPr>
        <w:t>(a))∨﹁Q(f(a)) }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因此，子句集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为 {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P( f(x) ), Q( f(b) )</w:t>
      </w:r>
      <w:r>
        <w:rPr>
          <w:rFonts w:hint="default" w:ascii="Times New Roman" w:hAnsi="Times New Roman" w:eastAsia="宋体" w:cs="Times New Roman"/>
          <w:sz w:val="21"/>
          <w:szCs w:val="21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﹁P(</w:t>
      </w:r>
      <w:r>
        <w:rPr>
          <w:rFonts w:hint="default" w:ascii="Times New Roman" w:hAnsi="Times New Roman" w:eastAsia="宋体" w:cs="Times New Roman"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</w:rPr>
        <w:t>(a))∨﹁Q(f(a))}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再对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进行归结：</w:t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52705</wp:posOffset>
            </wp:positionV>
            <wp:extent cx="2957830" cy="1600835"/>
            <wp:effectExtent l="0" t="0" r="3810" b="5715"/>
            <wp:wrapNone/>
            <wp:docPr id="103298" name="Picture 103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8" name="Picture 1032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731" cy="160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4"/>
        <w:ind w:left="360" w:firstLine="0"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ab/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所以G是F的逻辑结论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(5) F</w:t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default" w:ascii="Times New Roman" w:hAnsi="Times New Roman" w:eastAsia="宋体" w:cs="Times New Roman"/>
          <w:sz w:val="21"/>
          <w:szCs w:val="21"/>
        </w:rPr>
        <w:t>的子句集：</w:t>
      </w:r>
      <w:r>
        <w:rPr>
          <w:rFonts w:hint="default" w:ascii="Times New Roman" w:hAnsi="Times New Roman" w:eastAsia="宋体" w:cs="Times New Roman"/>
          <w:sz w:val="21"/>
          <w:szCs w:val="21"/>
        </w:rPr>
        <w:t>S1=</w:t>
      </w:r>
      <w:r>
        <w:rPr>
          <w:rFonts w:hint="default" w:ascii="Times New Roman" w:hAnsi="Times New Roman" w:eastAsia="宋体" w:cs="Times New Roman"/>
          <w:sz w:val="21"/>
          <w:szCs w:val="21"/>
        </w:rPr>
        <w:t>{</w:t>
      </w:r>
      <w:r>
        <w:rPr>
          <w:rFonts w:hint="default" w:ascii="Times New Roman" w:hAnsi="Times New Roman" w:eastAsia="宋体" w:cs="Times New Roman"/>
          <w:sz w:val="21"/>
          <w:szCs w:val="21"/>
        </w:rPr>
        <w:t>﹁P(x)∨Q(x), ﹁P(y)∨R(y) }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F</w:t>
      </w:r>
      <w:r>
        <w:rPr>
          <w:rFonts w:hint="default" w:ascii="Times New Roman" w:hAnsi="Times New Roman" w:eastAsia="宋体" w:cs="Times New Roman"/>
          <w:sz w:val="21"/>
          <w:szCs w:val="21"/>
        </w:rPr>
        <w:t>2</w:t>
      </w:r>
      <w:r>
        <w:rPr>
          <w:rFonts w:hint="default" w:ascii="Times New Roman" w:hAnsi="Times New Roman" w:eastAsia="宋体" w:cs="Times New Roman"/>
          <w:sz w:val="21"/>
          <w:szCs w:val="21"/>
        </w:rPr>
        <w:t>的子句集：S</w:t>
      </w:r>
      <w:r>
        <w:rPr>
          <w:rFonts w:hint="default" w:ascii="Times New Roman" w:hAnsi="Times New Roman" w:eastAsia="宋体" w:cs="Times New Roman"/>
          <w:sz w:val="21"/>
          <w:szCs w:val="21"/>
        </w:rPr>
        <w:t>2={ P(a), S(a) }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﹁</w:t>
      </w:r>
      <w:r>
        <w:rPr>
          <w:rFonts w:hint="default" w:ascii="Times New Roman" w:hAnsi="Times New Roman" w:eastAsia="宋体" w:cs="Times New Roman"/>
          <w:sz w:val="21"/>
          <w:szCs w:val="21"/>
        </w:rPr>
        <w:t>G的子句集：S</w:t>
      </w:r>
      <w:r>
        <w:rPr>
          <w:rFonts w:hint="default" w:ascii="Times New Roman" w:hAnsi="Times New Roman" w:eastAsia="宋体" w:cs="Times New Roman"/>
          <w:sz w:val="21"/>
          <w:szCs w:val="21"/>
        </w:rPr>
        <w:t>3={ ﹁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(t)∨﹁R(t) }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因此子句集S</w:t>
      </w:r>
      <w:r>
        <w:rPr>
          <w:rFonts w:hint="default" w:ascii="Times New Roman" w:hAnsi="Times New Roman" w:eastAsia="宋体" w:cs="Times New Roman"/>
          <w:sz w:val="21"/>
          <w:szCs w:val="21"/>
        </w:rPr>
        <w:t>={ ﹁P(x)∨Q(x), ﹁P(y)∨R(y)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P(a), S(a)</w:t>
      </w:r>
      <w:r>
        <w:rPr>
          <w:rFonts w:hint="default" w:ascii="Times New Roman" w:hAnsi="Times New Roman" w:eastAsia="宋体" w:cs="Times New Roman"/>
          <w:sz w:val="21"/>
          <w:szCs w:val="21"/>
        </w:rPr>
        <w:t>，</w:t>
      </w:r>
      <w:r>
        <w:rPr>
          <w:rFonts w:hint="default" w:ascii="Times New Roman" w:hAnsi="Times New Roman" w:eastAsia="宋体" w:cs="Times New Roman"/>
          <w:sz w:val="21"/>
          <w:szCs w:val="21"/>
        </w:rPr>
        <w:t>﹁</w:t>
      </w:r>
      <w:r>
        <w:rPr>
          <w:rFonts w:hint="default" w:ascii="Times New Roman" w:hAnsi="Times New Roman" w:eastAsia="宋体" w:cs="Times New Roman"/>
          <w:sz w:val="21"/>
          <w:szCs w:val="21"/>
        </w:rPr>
        <w:t>S</w:t>
      </w:r>
      <w:r>
        <w:rPr>
          <w:rFonts w:hint="default" w:ascii="Times New Roman" w:hAnsi="Times New Roman" w:eastAsia="宋体" w:cs="Times New Roman"/>
          <w:sz w:val="21"/>
          <w:szCs w:val="21"/>
        </w:rPr>
        <w:t>(t)∨﹁R(t) }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再对S进行归结</w:t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0" distR="0">
            <wp:extent cx="3641725" cy="29337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905" cy="29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844"/>
        </w:tabs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所以G是逻辑结论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2.41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先定义谓词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Father(x, y): x是y的父亲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GrandFather(x, z): x是z的祖父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 xml:space="preserve">Person(x): x是人  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问题所用的谓词表示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)(∀y)(∀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Father(x, y)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Father(y, z)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GrandFather(x, z)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y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Person(y)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Father(x, y)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结论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u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v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Person(u)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(Person(v)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Grand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Father(v, u)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化成子句集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Father(x, y)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Father(y, z)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GrandFather(x, z)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Person(y)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Father(x, y)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Person(u)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Person(v)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Grand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Father(v, w)</w:t>
      </w:r>
    </w:p>
    <w:p>
      <w:pPr>
        <w:numPr>
          <w:ilvl w:val="0"/>
          <w:numId w:val="6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归结推理过程如下</w:t>
      </w: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1135" cy="4074160"/>
            <wp:effectExtent l="0" t="0" r="9525" b="508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由于导出了空语句，故结论得证</w:t>
      </w:r>
    </w:p>
    <w:p>
      <w:pPr>
        <w:widowControl w:val="0"/>
        <w:numPr>
          <w:numId w:val="0"/>
        </w:numPr>
        <w:bidi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2.42</w:t>
      </w:r>
    </w:p>
    <w:p>
      <w:pPr>
        <w:widowControl w:val="0"/>
        <w:numPr>
          <w:ilvl w:val="0"/>
          <w:numId w:val="7"/>
        </w:numPr>
        <w:bidi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先定义谓词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Reading(x): x能阅读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Wording(y): y能识字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Smarting(z): z很聪明</w:t>
      </w:r>
    </w:p>
    <w:p>
      <w:pPr>
        <w:widowControl w:val="0"/>
        <w:numPr>
          <w:ilvl w:val="0"/>
          <w:numId w:val="7"/>
        </w:numPr>
        <w:bidi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问题所用的谓词表示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条件：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(Reading(x)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→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Wording(x))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z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Wording(z)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z)(Smarting(z))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结论：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∃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x)(Smarting(x)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⋀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¬Wording(x)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7"/>
        </w:numPr>
        <w:bidi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化成字句集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Reading(x)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Wording(x)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Wording(y)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Smarting(z)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¬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Smarting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(z)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⋁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Wording(x)</w:t>
      </w:r>
    </w:p>
    <w:p>
      <w:pPr>
        <w:numPr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归结推理过程如下</w:t>
      </w:r>
    </w:p>
    <w:p>
      <w:pPr>
        <w:widowControl w:val="0"/>
        <w:numPr>
          <w:numId w:val="0"/>
        </w:numPr>
        <w:bidi w:val="0"/>
        <w:jc w:val="left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1210310</wp:posOffset>
                </wp:positionV>
                <wp:extent cx="697230" cy="538480"/>
                <wp:effectExtent l="3175" t="3810" r="12065" b="16510"/>
                <wp:wrapNone/>
                <wp:docPr id="4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37" idx="0"/>
                      </wps:cNvCnPr>
                      <wps:spPr>
                        <a:xfrm flipH="1">
                          <a:off x="0" y="0"/>
                          <a:ext cx="697230" cy="5384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flip:x;margin-left:158.25pt;margin-top:95.3pt;height:42.4pt;width:54.9pt;z-index:251659264;mso-width-relative:page;mso-height-relative:page;" filled="f" stroked="t" coordsize="21600,21600" o:gfxdata="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ceFgjZAAAACwEAAA8AAAAAAAAAAQAgAAAAIgAAAGRycy9kb3du&#10;cmV2LnhtbFBLAQIUABQAAAAIAIdO4kBHiqFQ/gEAACkEAAAOAAAAAAAAAAEAIAAAACgBAABkcnMv&#10;ZTJvRG9jLnhtbFBLBQYAAAAABgAGAFkBAACY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480695</wp:posOffset>
                </wp:positionV>
                <wp:extent cx="1289050" cy="394335"/>
                <wp:effectExtent l="1270" t="4445" r="8890" b="6350"/>
                <wp:wrapNone/>
                <wp:docPr id="39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35" idx="0"/>
                      </wps:cNvCnPr>
                      <wps:spPr>
                        <a:xfrm flipH="1">
                          <a:off x="0" y="0"/>
                          <a:ext cx="1289050" cy="394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flip:x;margin-left:119.4pt;margin-top:37.85pt;height:31.05pt;width:101.5pt;z-index:251659264;mso-width-relative:page;mso-height-relative:page;" filled="f" stroked="t" coordsize="21600,21600" o:gfxdata="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zpyntgAAAAKAQAADwAAAAAAAAABACAAAAAiAAAAZHJzL2Rvd25y&#10;ZXYueG1sUEsBAhQAFAAAAAgAh07iQPsegVL+AQAAKgQAAA4AAAAAAAAAAQAgAAAAJwEAAGRycy9l&#10;Mm9Eb2MueG1sUEsFBgAAAAAGAAYAWQEAAJ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466725</wp:posOffset>
                </wp:positionV>
                <wp:extent cx="535940" cy="408305"/>
                <wp:effectExtent l="3175" t="3810" r="5715" b="6985"/>
                <wp:wrapNone/>
                <wp:docPr id="3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35" idx="0"/>
                      </wps:cNvCnPr>
                      <wps:spPr>
                        <a:xfrm>
                          <a:off x="0" y="0"/>
                          <a:ext cx="535940" cy="40830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77.2pt;margin-top:36.75pt;height:32.15pt;width:42.2pt;z-index:251659264;mso-width-relative:page;mso-height-relative:page;" filled="f" stroked="t" coordsize="21600,21600" o:gfxdata="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AOT09cAAAAKAQAADwAAAAAAAAABACAAAAAiAAAAZHJzL2Rvd25yZXYueG1sUEsB&#10;AhQAFAAAAAgAh07iQN3j/TT2AQAAHwQ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1210310</wp:posOffset>
                </wp:positionV>
                <wp:extent cx="493395" cy="538480"/>
                <wp:effectExtent l="3810" t="3175" r="5715" b="3175"/>
                <wp:wrapNone/>
                <wp:docPr id="40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  <a:endCxn id="37" idx="0"/>
                      </wps:cNvCnPr>
                      <wps:spPr>
                        <a:xfrm>
                          <a:off x="0" y="0"/>
                          <a:ext cx="493395" cy="5384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3" o:spid="_x0000_s1026" o:spt="20" style="position:absolute;left:0pt;margin-left:119.4pt;margin-top:95.3pt;height:42.4pt;width:38.85pt;z-index:251659264;mso-width-relative:page;mso-height-relative:page;" filled="f" stroked="t" coordsize="21600,21600" o:gfxdata="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f3cBdkAAAALAQAADwAAAAAAAAABACAAAAAiAAAAZHJzL2Rvd25yZXYueG1s&#10;UEsBAhQAFAAAAAgAh07iQHxeEhr3AQAAHwQAAA4AAAAAAAAAAQAgAAAAKA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1748790</wp:posOffset>
                </wp:positionV>
                <wp:extent cx="387985" cy="335280"/>
                <wp:effectExtent l="4445" t="4445" r="12700" b="9525"/>
                <wp:wrapNone/>
                <wp:docPr id="37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3528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NIL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margin-left:142.95pt;margin-top:137.7pt;height:26.4pt;width:30.55pt;z-index:251659264;mso-width-relative:page;mso-height-relative:page;" filled="f" stroked="t" coordsize="21600,21600" o:gfxdata="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NsmzHZAAAACwEAAA8AAAAAAAAAAQAgAAAAIgAAAGRycy9kb3ducmV2&#10;LnhtbFBLAQIUABQAAAAIAIdO4kC1a+79+wEAABQEAAAOAAAAAAAAAAEAIAAAACgBAABkcnMvZTJv&#10;RG9jLnhtbFBLBQYAAAAABgAGAFkBAACV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875030</wp:posOffset>
                </wp:positionV>
                <wp:extent cx="918845" cy="335280"/>
                <wp:effectExtent l="4445" t="4445" r="12700" b="9525"/>
                <wp:wrapNone/>
                <wp:docPr id="3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3528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Times New Roman" w:hAnsi="Times New Roman" w:eastAsia="微软雅黑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  <w:t>¬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lang w:val="en-US" w:eastAsia="zh-CN"/>
                              </w:rPr>
                              <w:t>Wording(y)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margin-left:176.95pt;margin-top:68.9pt;height:26.4pt;width:72.35pt;z-index:251659264;mso-width-relative:page;mso-height-relative:page;" filled="f" stroked="t" coordsize="21600,21600" o:gfxdata="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W971tkAAAALAQAADwAAAAAAAAABACAAAAAiAAAAZHJzL2Rvd25yZXYu&#10;eG1sUEsBAhQAFAAAAAgAh07iQBFI35/6AQAAFAQAAA4AAAAAAAAAAQAgAAAAKAEAAGRycy9lMm9E&#10;b2MueG1sUEsFBgAAAAAGAAYAWQEAAJQ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Times New Roman" w:hAnsi="Times New Roman" w:eastAsia="微软雅黑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  <w:t>¬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lang w:val="en-US" w:eastAsia="zh-CN"/>
                        </w:rPr>
                        <w:t>Wording(y)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875030</wp:posOffset>
                </wp:positionV>
                <wp:extent cx="818515" cy="335280"/>
                <wp:effectExtent l="4445" t="4445" r="15240" b="9525"/>
                <wp:wrapNone/>
                <wp:docPr id="3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3528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lang w:val="en-US" w:eastAsia="zh-CN"/>
                              </w:rPr>
                              <w:t>Wording(x)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margin-left:87.15pt;margin-top:68.9pt;height:26.4pt;width:64.45pt;z-index:251659264;mso-width-relative:page;mso-height-relative:page;" filled="f" stroked="t" coordsize="21600,21600" o:gfxdata="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wCWDvYAAAACwEAAA8AAAAAAAAAAQAgAAAAIgAAAGRycy9kb3ducmV2Lnht&#10;bFBLAQIUABQAAAAIAIdO4kCcaZBF+QEAABQEAAAOAAAAAAAAAAEAIAAAACcBAABkcnMvZTJvRG9j&#10;LnhtbFBLBQYAAAAABgAGAFkBAACSBQAAAAA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lang w:val="en-US" w:eastAsia="zh-CN"/>
                        </w:rPr>
                        <w:t>Wording(x)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145415</wp:posOffset>
                </wp:positionV>
                <wp:extent cx="818515" cy="335280"/>
                <wp:effectExtent l="4445" t="4445" r="15240" b="9525"/>
                <wp:wrapNone/>
                <wp:docPr id="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3528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Smarting(z)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margin-left:188.65pt;margin-top:11.45pt;height:26.4pt;width:64.45pt;z-index:251659264;mso-width-relative:page;mso-height-relative:page;" filled="f" stroked="t" coordsize="21600,21600" o:gfxdata="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+CGItgAAAAKAQAADwAAAAAAAAABACAAAAAiAAAAZHJzL2Rvd25yZXYu&#10;eG1sUEsBAhQAFAAAAAgAh07iQD4cAoL7AQAAFAQAAA4AAAAAAAAAAQAgAAAAJwEAAGRycy9lMm9E&#10;b2MueG1sUEsFBgAAAAAGAAYAWQEAAJQ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Smarting(z)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eastAsia="宋体" w:cs="Times New Roman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131445</wp:posOffset>
                </wp:positionV>
                <wp:extent cx="1703705" cy="335280"/>
                <wp:effectExtent l="4445" t="4445" r="10160" b="9525"/>
                <wp:wrapNone/>
                <wp:docPr id="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33528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kinsoku/>
                              <w:jc w:val="left"/>
                              <w:textAlignment w:val="baseline"/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  <w:t>¬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Smarting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lang w:val="en-US" w:eastAsia="zh-CN"/>
                              </w:rPr>
                              <w:t>(z)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lang w:val="en-US" w:eastAsia="zh-CN"/>
                              </w:rPr>
                              <w:t>⋁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lang w:val="en-US" w:eastAsia="zh-CN"/>
                              </w:rPr>
                              <w:t>Wording(x)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4" o:spid="_x0000_s1026" o:spt="1" style="position:absolute;left:0pt;margin-left:10.1pt;margin-top:10.35pt;height:26.4pt;width:134.15pt;z-index:251659264;mso-width-relative:page;mso-height-relative:page;" filled="f" stroked="t" coordsize="21600,21600" o:gfxdata="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rq8sdgAAAAKAQAADwAAAAAAAAABACAAAAAiAAAAZHJzL2Rvd25yZXYu&#10;eG1sUEsBAhQAFAAAAAgAh07iQIF6ubD7AQAAFAQAAA4AAAAAAAAAAQAgAAAAJwEAAGRycy9lMm9E&#10;b2MueG1sUEsFBgAAAAAGAAYAWQEAAJQFAAAAAA==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kinsoku/>
                        <w:jc w:val="left"/>
                        <w:textAlignment w:val="baseline"/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  <w:t>¬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Smarting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lang w:val="en-US" w:eastAsia="zh-CN"/>
                        </w:rPr>
                        <w:t>(z)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lang w:val="en-US" w:eastAsia="zh-CN"/>
                        </w:rPr>
                        <w:t>⋁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lang w:val="en-US" w:eastAsia="zh-CN"/>
                        </w:rPr>
                        <w:t>Wording(x)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（5）由于导出了空语句，故结论得证</w:t>
      </w:r>
    </w:p>
    <w:p>
      <w:pPr>
        <w:bidi w:val="0"/>
        <w:jc w:val="left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9FB90"/>
    <w:multiLevelType w:val="singleLevel"/>
    <w:tmpl w:val="AD79FB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C5B98AC"/>
    <w:multiLevelType w:val="singleLevel"/>
    <w:tmpl w:val="CC5B98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000007"/>
    <w:multiLevelType w:val="singleLevel"/>
    <w:tmpl w:val="00000007"/>
    <w:lvl w:ilvl="0" w:tentative="0">
      <w:start w:val="18"/>
      <w:numFmt w:val="upperLetter"/>
      <w:suff w:val="nothing"/>
      <w:lvlText w:val="%1-"/>
      <w:lvlJc w:val="left"/>
    </w:lvl>
  </w:abstractNum>
  <w:abstractNum w:abstractNumId="3">
    <w:nsid w:val="00000009"/>
    <w:multiLevelType w:val="singleLevel"/>
    <w:tmpl w:val="00000009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0000000A"/>
    <w:multiLevelType w:val="multilevel"/>
    <w:tmpl w:val="0000000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000000C"/>
    <w:multiLevelType w:val="singleLevel"/>
    <w:tmpl w:val="0000000C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0000000D"/>
    <w:multiLevelType w:val="singleLevel"/>
    <w:tmpl w:val="0000000D"/>
    <w:lvl w:ilvl="0" w:tentative="0">
      <w:start w:val="12"/>
      <w:numFmt w:val="upperLetter"/>
      <w:suff w:val="nothing"/>
      <w:lvlText w:val="%1-"/>
      <w:lvlJc w:val="left"/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Nzk3NjU0MGI4ZTg1MDYyYTkyYzFkY2RlNWU3MjMifQ=="/>
  </w:docVars>
  <w:rsids>
    <w:rsidRoot w:val="00000000"/>
    <w:rsid w:val="22B461FE"/>
    <w:rsid w:val="377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1583</Words>
  <Characters>3087</Characters>
  <Paragraphs>179</Paragraphs>
  <TotalTime>4</TotalTime>
  <ScaleCrop>false</ScaleCrop>
  <LinksUpToDate>false</LinksUpToDate>
  <CharactersWithSpaces>3220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2022-10-03T15:34:00Z</dcterms:created>
  <dc:creator>Administrator</dc:creator>
  <cp:lastModifiedBy>皓月</cp:lastModifiedBy>
  <dcterms:modified xsi:type="dcterms:W3CDTF">2022-10-05T08:35:25Z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9DA74997E3ED4DB689DD17B64976C7DB</vt:lpwstr>
  </property>
</Properties>
</file>