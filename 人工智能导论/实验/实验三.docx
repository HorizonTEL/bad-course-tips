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实验（实习）报告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实验目的</w:t>
      </w:r>
    </w:p>
    <w:p>
      <w:pPr>
        <w:pStyle w:val="14"/>
        <w:numPr>
          <w:ilvl w:val="0"/>
          <w:numId w:val="3"/>
        </w:numPr>
        <w:ind w:left="425" w:leftChars="0" w:firstLineChars="0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了解KNN的基本概念；</w:t>
      </w:r>
    </w:p>
    <w:p>
      <w:pPr>
        <w:pStyle w:val="14"/>
        <w:numPr>
          <w:ilvl w:val="0"/>
          <w:numId w:val="3"/>
        </w:numPr>
        <w:ind w:left="425" w:leftChars="0" w:firstLineChars="0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了解如何使用MindSpore进行KNN实验。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实验任务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</w:rPr>
        <w:t>本实验是基于Criteo的部分数据集对“</w:t>
      </w:r>
      <w:r>
        <w:t>Wide &amp; Deep Learning for Recommender Systems</w:t>
      </w:r>
      <w:r>
        <w:rPr>
          <w:rFonts w:hint="eastAsia"/>
        </w:rPr>
        <w:t>”论文中Wide&amp;Deep模型的实现。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实验步骤</w:t>
      </w:r>
    </w:p>
    <w:p>
      <w:pPr>
        <w:pStyle w:val="7"/>
        <w:numPr>
          <w:ilvl w:val="0"/>
          <w:numId w:val="4"/>
        </w:numPr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将数据导入到Notebook环境</w:t>
      </w:r>
    </w:p>
    <w:p>
      <w:pPr>
        <w:keepNext w:val="0"/>
        <w:keepLines w:val="0"/>
        <w:widowControl/>
        <w:suppressLineNumbers w:val="0"/>
        <w:shd w:val="clear" w:color="auto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color="auto" w:fill="1E1E1E"/>
          <w:lang w:val="en-US" w:eastAsia="zh-CN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 xml:space="preserve"> moxing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color="auto" w:fill="1E1E1E"/>
          <w:lang w:val="en-US" w:eastAsia="zh-CN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 xml:space="preserve"> mox</w:t>
      </w:r>
    </w:p>
    <w:p>
      <w:pPr>
        <w:keepNext w:val="0"/>
        <w:keepLines w:val="0"/>
        <w:widowControl/>
        <w:suppressLineNumbers w:val="0"/>
        <w:shd w:val="clear" w:color="auto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color="auto" w:fill="1E1E1E"/>
          <w:lang w:val="en-US" w:eastAsia="zh-CN"/>
        </w:rPr>
        <w:t>#src_url：用户自己创建的obs路径</w:t>
      </w:r>
    </w:p>
    <w:p>
      <w:pPr>
        <w:keepNext w:val="0"/>
        <w:keepLines w:val="0"/>
        <w:widowControl/>
        <w:suppressLineNumbers w:val="0"/>
        <w:shd w:val="clear" w:color="auto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>mox.file.copy_parallel(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color="auto" w:fill="1E1E1E"/>
          <w:lang w:val="en-US" w:eastAsia="zh-CN"/>
        </w:rPr>
        <w:t>src_url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color="auto" w:fill="1E1E1E"/>
          <w:lang w:val="en-US" w:eastAsia="zh-CN"/>
        </w:rPr>
        <w:t>"obs://wide-deep-demo-f8d2/wide_and_deep/"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color="auto" w:fill="1E1E1E"/>
          <w:lang w:val="en-US" w:eastAsia="zh-CN"/>
        </w:rPr>
        <w:t>dst_url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color="auto" w:fill="1E1E1E"/>
          <w:lang w:val="en-US" w:eastAsia="zh-CN"/>
        </w:rPr>
        <w:t>"./"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40" w:lineRule="atLeast"/>
        <w:jc w:val="left"/>
        <w:rPr>
          <w:rFonts w:hint="eastAsia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>mox.file.copy_parallel(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color="auto" w:fill="1E1E1E"/>
          <w:lang w:val="en-US" w:eastAsia="zh-CN"/>
        </w:rPr>
        <w:t>src_url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color="auto" w:fill="1E1E1E"/>
          <w:lang w:val="en-US" w:eastAsia="zh-CN"/>
        </w:rPr>
        <w:t>"obs://wide-deep-demo-f8d2/data/"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color="auto" w:fill="1E1E1E"/>
          <w:lang w:val="en-US" w:eastAsia="zh-CN"/>
        </w:rPr>
        <w:t>dst_url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color="auto" w:fill="1E1E1E"/>
          <w:lang w:val="en-US" w:eastAsia="zh-CN"/>
        </w:rPr>
        <w:t>"./data"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>)</w:t>
      </w:r>
    </w:p>
    <w:p>
      <w:pPr>
        <w:pStyle w:val="7"/>
        <w:numPr>
          <w:ilvl w:val="0"/>
          <w:numId w:val="4"/>
        </w:numPr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在终端（Terminal）中定位到“/home/ma-user/work”路径下，输入以下命令：</w:t>
      </w:r>
    </w:p>
    <w:p>
      <w:pPr>
        <w:keepNext w:val="0"/>
        <w:keepLines w:val="0"/>
        <w:widowControl/>
        <w:suppressLineNumbers w:val="0"/>
        <w:shd w:val="clear" w:color="auto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>python src/preprocess_data.py  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7"/>
          <w:szCs w:val="17"/>
          <w:shd w:val="clear" w:color="auto" w:fill="1E1E1E"/>
          <w:lang w:val="en-US" w:eastAsia="zh-CN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 xml:space="preserve">data_path=./data/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7"/>
          <w:szCs w:val="17"/>
          <w:shd w:val="clear" w:color="auto" w:fill="1E1E1E"/>
          <w:lang w:val="en-US" w:eastAsia="zh-CN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>dense_dim=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color="auto" w:fill="1E1E1E"/>
          <w:lang w:val="en-US" w:eastAsia="zh-CN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7"/>
          <w:szCs w:val="17"/>
          <w:shd w:val="clear" w:color="auto" w:fill="1E1E1E"/>
          <w:lang w:val="en-US" w:eastAsia="zh-CN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>slot_dim=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color="auto" w:fill="1E1E1E"/>
          <w:lang w:val="en-US" w:eastAsia="zh-CN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7"/>
          <w:szCs w:val="17"/>
          <w:shd w:val="clear" w:color="auto" w:fill="1E1E1E"/>
          <w:lang w:val="en-US" w:eastAsia="zh-CN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>threshold=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color="auto" w:fill="1E1E1E"/>
          <w:lang w:val="en-US" w:eastAsia="zh-CN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7"/>
          <w:szCs w:val="17"/>
          <w:shd w:val="clear" w:color="auto" w:fill="1E1E1E"/>
          <w:lang w:val="en-US" w:eastAsia="zh-CN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>train_line_count=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color="auto" w:fill="1E1E1E"/>
          <w:lang w:val="en-US" w:eastAsia="zh-CN"/>
        </w:rPr>
        <w:t>45840617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7"/>
          <w:szCs w:val="17"/>
          <w:shd w:val="clear" w:color="auto" w:fill="1E1E1E"/>
          <w:lang w:val="en-US" w:eastAsia="zh-CN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>skip_id_convert=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color="auto" w:fill="1E1E1E"/>
          <w:lang w:val="en-US" w:eastAsia="zh-CN"/>
        </w:rPr>
        <w:t>0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在data文件夹里，生成了mindrecord文件夹，里面存放了mindrecord数据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236845" cy="2479675"/>
            <wp:effectExtent l="0" t="0" r="1905" b="6985"/>
            <wp:docPr id="1026" name="图片 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IMG_256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479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模型训练</w:t>
      </w:r>
    </w:p>
    <w:p>
      <w:pPr>
        <w:keepNext w:val="0"/>
        <w:keepLines w:val="0"/>
        <w:widowControl/>
        <w:suppressLineNumbers w:val="0"/>
        <w:shd w:val="clear" w:color="auto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 xml:space="preserve">python train_and_eval.py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7"/>
          <w:szCs w:val="17"/>
          <w:shd w:val="clear" w:color="auto" w:fill="1E1E1E"/>
          <w:lang w:val="en-US" w:eastAsia="zh-CN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 xml:space="preserve">data_path=./data/mindrecord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7"/>
          <w:szCs w:val="17"/>
          <w:shd w:val="clear" w:color="auto" w:fill="1E1E1E"/>
          <w:lang w:val="en-US" w:eastAsia="zh-CN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>data_type=mindrecord</w:t>
      </w:r>
    </w:p>
    <w:p>
      <w:pPr>
        <w:pStyle w:val="7"/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可以看到如下训练过程的信息</w:t>
      </w:r>
    </w:p>
    <w:p>
      <w:pPr>
        <w:pStyle w:val="7"/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283200" cy="2046605"/>
            <wp:effectExtent l="0" t="0" r="11430" b="6985"/>
            <wp:docPr id="1027" name="图片 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 descr="IMG_256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0466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到terminal中查看，发现在/home/ma-user/work/目录下生成了很多的.ckpt文件，即我们训练的模型。</w:t>
      </w:r>
    </w:p>
    <w:p>
      <w:pPr>
        <w:pStyle w:val="7"/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357495" cy="2393950"/>
            <wp:effectExtent l="0" t="0" r="6985" b="8890"/>
            <wp:docPr id="1028" name="图片 3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 descr="IMG_256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2393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模型评估</w:t>
      </w:r>
    </w:p>
    <w:p>
      <w:pPr>
        <w:pStyle w:val="7"/>
        <w:spacing w:line="360" w:lineRule="auto"/>
        <w:ind w:left="0" w:leftChars="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在终端（Terminal）中定位到“/home/ma-user/work”路径下，输入以下命令：</w:t>
      </w:r>
    </w:p>
    <w:p>
      <w:pPr>
        <w:keepNext w:val="0"/>
        <w:keepLines w:val="0"/>
        <w:widowControl/>
        <w:suppressLineNumbers w:val="0"/>
        <w:shd w:val="clear" w:color="auto" w:fill="1E1E1E"/>
        <w:spacing w:line="240" w:lineRule="atLeast"/>
        <w:jc w:val="left"/>
        <w:rPr>
          <w:rFonts w:hint="eastAsia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 xml:space="preserve">python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color="auto" w:fill="1E1E1E"/>
          <w:lang w:val="en-US" w:eastAsia="zh-CN"/>
        </w:rPr>
        <w:t>eval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 xml:space="preserve">.py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7"/>
          <w:szCs w:val="17"/>
          <w:shd w:val="clear" w:color="auto" w:fill="1E1E1E"/>
          <w:lang w:val="en-US" w:eastAsia="zh-CN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 xml:space="preserve">data_path=./data/mindrecord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7"/>
          <w:szCs w:val="17"/>
          <w:shd w:val="clear" w:color="auto" w:fill="1E1E1E"/>
          <w:lang w:val="en-US" w:eastAsia="zh-CN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 xml:space="preserve">data_type=mindrecord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7"/>
          <w:szCs w:val="17"/>
          <w:shd w:val="clear" w:color="auto" w:fill="1E1E1E"/>
          <w:lang w:val="en-US" w:eastAsia="zh-CN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>ckpt_path=./widedeep_train-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color="auto" w:fill="1E1E1E"/>
          <w:lang w:val="en-US" w:eastAsia="zh-CN"/>
        </w:rPr>
        <w:t>15_25.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color="auto" w:fill="1E1E1E"/>
          <w:lang w:val="en-US" w:eastAsia="zh-CN"/>
        </w:rPr>
        <w:t>ckpt</w:t>
      </w:r>
    </w:p>
    <w:p>
      <w:pPr>
        <w:pStyle w:val="7"/>
        <w:spacing w:line="360" w:lineRule="auto"/>
        <w:ind w:left="0" w:leftChars="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可以看到如下的模型评估信息:</w:t>
      </w:r>
    </w:p>
    <w:p>
      <w:pPr>
        <w:pStyle w:val="7"/>
        <w:spacing w:line="360" w:lineRule="auto"/>
        <w:ind w:left="0" w:leftChars="0" w:firstLine="0" w:firstLineChars="0"/>
        <w:jc w:val="left"/>
        <w:rPr>
          <w:rFonts w:hint="eastAsia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255895" cy="1181100"/>
            <wp:effectExtent l="0" t="0" r="10795" b="6350"/>
            <wp:docPr id="1029" name="图片 5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5" descr="IMG_256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1181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实验结果</w:t>
      </w:r>
    </w:p>
    <w:p>
      <w:pPr>
        <w:pStyle w:val="7"/>
        <w:ind w:left="0" w:leftChars="0" w:firstLine="0" w:firstLineChars="0"/>
        <w:rPr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255895" cy="1181100"/>
            <wp:effectExtent l="0" t="0" r="10795" b="6350"/>
            <wp:docPr id="1030" name="图片 6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6" descr="IMG_256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1181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实验总结</w:t>
      </w:r>
    </w:p>
    <w:p>
      <w:pPr>
        <w:pStyle w:val="11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本次实验是</w:t>
      </w:r>
      <w:r>
        <w:rPr>
          <w:rFonts w:hint="eastAsia" w:ascii="宋体" w:hAnsi="宋体" w:eastAsia="宋体" w:cs="宋体"/>
        </w:rPr>
        <w:t>推荐系统的原理和实践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  <w:lang w:val="en-US" w:eastAsia="zh-CN"/>
        </w:rPr>
        <w:t>对</w:t>
      </w:r>
      <w:r>
        <w:rPr>
          <w:rFonts w:hint="eastAsia" w:ascii="宋体" w:hAnsi="宋体" w:eastAsia="宋体" w:cs="宋体"/>
        </w:rPr>
        <w:t>Wide&amp;Deep网络以及相关的代码实践实现了点击率预测实验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对此有了更加深刻的了解与认知。</w:t>
      </w:r>
    </w:p>
    <w:p>
      <w:pPr>
        <w:pStyle w:val="11"/>
      </w:pPr>
    </w:p>
    <w:p>
      <w:pPr>
        <w:spacing w:line="360" w:lineRule="auto"/>
        <w:ind w:left="420"/>
        <w:jc w:val="left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002020204"/>
    <w:charset w:val="86"/>
    <w:family w:val="swiss"/>
    <w:pitch w:val="default"/>
    <w:sig w:usb0="00000000" w:usb1="00000000" w:usb2="0000003F" w:usb3="00000000" w:csb0="003F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FrutigerNext LT Regular">
    <w:altName w:val="Corbel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nothing"/>
      <w:lvlText w:val="%1、"/>
      <w:lvlJc w:val="left"/>
      <w:pPr>
        <w:ind w:left="-1701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pStyle w:val="13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nothing"/>
      <w:lvlText w:val="%1、"/>
      <w:lvlJc w:val="left"/>
      <w:pPr>
        <w:ind w:left="-42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decimal"/>
      <w:lvlText w:val="%2）"/>
      <w:lvlJc w:val="left"/>
      <w:pPr>
        <w:ind w:left="3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0Nzk3NjU0MGI4ZTg1MDYyYTkyYzFkY2RlNWU3MjMifQ=="/>
  </w:docVars>
  <w:rsids>
    <w:rsidRoot w:val="00000000"/>
    <w:rsid w:val="0BA43B07"/>
    <w:rsid w:val="1BD8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10">
    <w:name w:val="Block Label"/>
    <w:basedOn w:val="1"/>
    <w:next w:val="1"/>
    <w:qFormat/>
    <w:uiPriority w:val="0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</w:pPr>
    <w:rPr>
      <w:rFonts w:ascii="Arial Unicode MS" w:hAnsi="Arial Unicode MS" w:eastAsia="黑体" w:cs="Book Antiqua"/>
      <w:bCs/>
      <w:kern w:val="0"/>
      <w:sz w:val="26"/>
      <w:szCs w:val="26"/>
    </w:rPr>
  </w:style>
  <w:style w:type="paragraph" w:customStyle="1" w:styleId="11">
    <w:name w:val="1.正文"/>
    <w:basedOn w:val="1"/>
    <w:link w:val="12"/>
    <w:qFormat/>
    <w:uiPriority w:val="0"/>
    <w:pPr>
      <w:widowControl/>
      <w:snapToGrid w:val="0"/>
      <w:spacing w:before="80" w:after="80" w:line="240" w:lineRule="atLeast"/>
      <w:ind w:left="420"/>
      <w:jc w:val="left"/>
    </w:pPr>
    <w:rPr>
      <w:rFonts w:ascii="微软雅黑" w:hAnsi="微软雅黑" w:eastAsia="微软雅黑" w:cs="微软雅黑"/>
      <w:kern w:val="0"/>
      <w:szCs w:val="21"/>
    </w:rPr>
  </w:style>
  <w:style w:type="character" w:customStyle="1" w:styleId="12">
    <w:name w:val="1.正文 字符"/>
    <w:basedOn w:val="5"/>
    <w:link w:val="11"/>
    <w:qFormat/>
    <w:uiPriority w:val="0"/>
    <w:rPr>
      <w:rFonts w:ascii="微软雅黑" w:hAnsi="微软雅黑" w:eastAsia="微软雅黑" w:cs="微软雅黑"/>
      <w:kern w:val="0"/>
      <w:szCs w:val="21"/>
    </w:rPr>
  </w:style>
  <w:style w:type="paragraph" w:customStyle="1" w:styleId="13">
    <w:name w:val="Item List"/>
    <w:qFormat/>
    <w:uiPriority w:val="0"/>
    <w:pPr>
      <w:numPr>
        <w:ilvl w:val="0"/>
        <w:numId w:val="1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4">
    <w:name w:val="4.任务"/>
    <w:basedOn w:val="13"/>
    <w:link w:val="15"/>
    <w:qFormat/>
    <w:uiPriority w:val="0"/>
    <w:rPr>
      <w:rFonts w:ascii="Huawei Sans" w:hAnsi="Huawei Sans" w:eastAsia="方正兰亭黑简体" w:cs="微软雅黑"/>
    </w:rPr>
  </w:style>
  <w:style w:type="character" w:customStyle="1" w:styleId="15">
    <w:name w:val="4.任务 字符"/>
    <w:basedOn w:val="5"/>
    <w:link w:val="14"/>
    <w:qFormat/>
    <w:uiPriority w:val="0"/>
    <w:rPr>
      <w:rFonts w:ascii="Huawei Sans" w:hAnsi="Huawei Sans" w:eastAsia="方正兰亭黑简体" w:cs="微软雅黑"/>
      <w:szCs w:val="21"/>
    </w:rPr>
  </w:style>
  <w:style w:type="paragraph" w:customStyle="1" w:styleId="16">
    <w:name w:val="2.命令"/>
    <w:basedOn w:val="1"/>
    <w:qFormat/>
    <w:uiPriority w:val="0"/>
    <w:p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clear" w:color="auto" w:fill="D8D8D8"/>
      <w:spacing w:before="40" w:after="40"/>
      <w:ind w:left="1021"/>
    </w:pPr>
    <w:rPr>
      <w:rFonts w:ascii="Huawei Sans" w:hAnsi="Huawei Sans" w:cs="Courier New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384</Words>
  <Characters>1067</Characters>
  <Paragraphs>36</Paragraphs>
  <TotalTime>2</TotalTime>
  <ScaleCrop>false</ScaleCrop>
  <LinksUpToDate>false</LinksUpToDate>
  <CharactersWithSpaces>1120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2021-11-01T15:21:00Z</dcterms:created>
  <dc:creator>User</dc:creator>
  <cp:lastModifiedBy>皓月</cp:lastModifiedBy>
  <dcterms:modified xsi:type="dcterms:W3CDTF">2022-11-10T03:00:30Z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B5FCCEF479864C34AF2FCF41ACC3B70A</vt:lpwstr>
  </property>
</Properties>
</file>